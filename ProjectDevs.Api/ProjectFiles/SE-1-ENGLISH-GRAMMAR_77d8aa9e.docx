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mbria" w:hAnsi="Cambria" w:eastAsia="Cambria" w:ascii="Cambria"/>
          <w:sz w:val="28"/>
          <w:szCs w:val="28"/>
        </w:rPr>
        <w:jc w:val="left"/>
        <w:spacing w:before="62"/>
        <w:ind w:left="2605" w:right="2012" w:firstLine="845"/>
      </w:pPr>
      <w:r>
        <w:pict>
          <v:group style="position:absolute;margin-left:22.4pt;margin-top:22.45pt;width:550.71pt;height:796.9pt;mso-position-horizontal-relative:page;mso-position-vertical-relative:page;z-index:-126" coordorigin="448,449" coordsize="11014,15938">
            <v:shape type="#_x0000_t75" style="position:absolute;left:1448;top:5074;width:9014;height:6437">
              <v:imagedata o:title="" r:id="rId4"/>
            </v:shape>
            <v:shape type="#_x0000_t75" style="position:absolute;left:1298;top:4186;width:10103;height:9728">
              <v:imagedata o:title="" r:id="rId5"/>
            </v:shape>
            <v:shape style="position:absolute;left:550;top:578;width:10812;height:329" coordorigin="550,578" coordsize="10812,329" path="m550,907l11362,907,11362,578,550,578,550,907xe" filled="t" fillcolor="#A6A6A6" stroked="f">
              <v:path arrowok="t"/>
              <v:fill/>
            </v:shape>
            <v:shape style="position:absolute;left:550;top:907;width:10812;height:329" coordorigin="550,907" coordsize="10812,329" path="m550,1236l11362,1236,11362,907,550,907,550,1236xe" filled="t" fillcolor="#A6A6A6" stroked="f">
              <v:path arrowok="t"/>
              <v:fill/>
            </v:shape>
            <v:shape style="position:absolute;left:550;top:1236;width:10812;height:329" coordorigin="550,1236" coordsize="10812,329" path="m550,1565l11362,1565,11362,1236,550,1236,550,1565xe" filled="t" fillcolor="#A6A6A6" stroked="f">
              <v:path arrowok="t"/>
              <v:fill/>
            </v:shape>
            <v:shape style="position:absolute;left:550;top:1565;width:10812;height:329" coordorigin="550,1565" coordsize="10812,329" path="m550,1894l11362,1894,11362,1565,550,1565,550,1894xe" filled="t" fillcolor="#A6A6A6" stroked="f">
              <v:path arrowok="t"/>
              <v:fill/>
            </v:shape>
            <v:shape style="position:absolute;left:550;top:1894;width:10812;height:329" coordorigin="550,1894" coordsize="10812,329" path="m550,2223l11362,2223,11362,1894,550,1894,550,2223xe" filled="t" fillcolor="#A6A6A6" stroked="f">
              <v:path arrowok="t"/>
              <v:fill/>
            </v:shape>
            <v:shape style="position:absolute;left:546;top:2146;width:10844;height:29" coordorigin="546,2146" coordsize="10844,29" path="m546,2175l11390,2146e" filled="f" stroked="t" strokeweight="3pt" strokecolor="#000000">
              <v:path arrowok="t"/>
            </v:shape>
            <v:shape style="position:absolute;left:510;top:480;width:0;height:89" coordorigin="510,480" coordsize="0,89" path="m510,480l510,569e" filled="f" stroked="t" strokeweight="3.1pt" strokecolor="#000000">
              <v:path arrowok="t"/>
            </v:shape>
            <v:shape style="position:absolute;left:480;top:510;width:89;height:0" coordorigin="480,510" coordsize="89,0" path="m480,510l569,510e" filled="f" stroked="t" strokeweight="3.1pt" strokecolor="#000000">
              <v:path arrowok="t"/>
            </v:shape>
            <v:shape style="position:absolute;left:569;top:510;width:10774;height:0" coordorigin="569,510" coordsize="10774,0" path="m569,510l11342,510e" filled="f" stroked="t" strokeweight="3.1pt" strokecolor="#000000">
              <v:path arrowok="t"/>
            </v:shape>
            <v:shape style="position:absolute;left:569;top:562;width:10774;height:0" coordorigin="569,562" coordsize="10774,0" path="m569,562l11342,562e" filled="f" stroked="t" strokeweight="0.82pt" strokecolor="#000000">
              <v:path arrowok="t"/>
            </v:shape>
            <v:shape style="position:absolute;left:11401;top:480;width:0;height:89" coordorigin="11401,480" coordsize="0,89" path="m11401,480l11401,569e" filled="f" stroked="t" strokeweight="3.1pt" strokecolor="#000000">
              <v:path arrowok="t"/>
            </v:shape>
            <v:shape style="position:absolute;left:11342;top:510;width:89;height:0" coordorigin="11342,510" coordsize="89,0" path="m11342,510l11431,510e" filled="f" stroked="t" strokeweight="3.1pt" strokecolor="#000000">
              <v:path arrowok="t"/>
            </v:shape>
            <v:shape style="position:absolute;left:479;top:569;width:62;height:15698" coordorigin="479,569" coordsize="62,15698" path="m479,16267l541,16267,541,569,479,569,479,16267xe" filled="t" fillcolor="#000000" stroked="f">
              <v:path arrowok="t"/>
              <v:fill/>
            </v:shape>
            <v:shape style="position:absolute;left:539;top:569;width:16;height:15698" coordorigin="539,569" coordsize="16,15698" path="m539,16267l555,16267,555,569,539,569,539,16267xe" filled="t" fillcolor="#FFFFFF" stroked="f">
              <v:path arrowok="t"/>
              <v:fill/>
            </v:shape>
            <v:shape style="position:absolute;left:562;top:554;width:0;height:15727" coordorigin="562,554" coordsize="0,15727" path="m562,554l562,16282e" filled="f" stroked="t" strokeweight="0.82pt" strokecolor="#000000">
              <v:path arrowok="t"/>
            </v:shape>
            <v:shape style="position:absolute;left:11401;top:569;width:0;height:15698" coordorigin="11401,569" coordsize="0,15698" path="m11401,569l11401,16267e" filled="f" stroked="t" strokeweight="3.1pt" strokecolor="#000000">
              <v:path arrowok="t"/>
            </v:shape>
            <v:shape style="position:absolute;left:11364;top:569;width:0;height:15698" coordorigin="11364,569" coordsize="0,15698" path="m11364,569l11364,16267e" filled="f" stroked="t" strokeweight="0.81997pt" strokecolor="#FFFFFF">
              <v:path arrowok="t"/>
            </v:shape>
            <v:shape style="position:absolute;left:11350;top:554;width:0;height:15727" coordorigin="11350,554" coordsize="0,15727" path="m11350,554l11350,16282e" filled="f" stroked="t" strokeweight="0.82003pt" strokecolor="#000000">
              <v:path arrowok="t"/>
            </v:shape>
            <v:shape style="position:absolute;left:510;top:16267;width:0;height:89" coordorigin="510,16267" coordsize="0,89" path="m510,16267l510,16356e" filled="f" stroked="t" strokeweight="3.1pt" strokecolor="#000000">
              <v:path arrowok="t"/>
            </v:shape>
            <v:shape style="position:absolute;left:480;top:16326;width:89;height:0" coordorigin="480,16326" coordsize="89,0" path="m480,16326l569,16326e" filled="f" stroked="t" strokeweight="3.1pt" strokecolor="#000000">
              <v:path arrowok="t"/>
            </v:shape>
            <v:shape style="position:absolute;left:569;top:16326;width:10774;height:0" coordorigin="569,16326" coordsize="10774,0" path="m569,16326l11342,16326e" filled="f" stroked="t" strokeweight="3.1pt" strokecolor="#000000">
              <v:path arrowok="t"/>
            </v:shape>
            <v:shape style="position:absolute;left:569;top:16274;width:10774;height:0" coordorigin="569,16274" coordsize="10774,0" path="m569,16274l11342,16274e" filled="f" stroked="t" strokeweight="0.82003pt" strokecolor="#000000">
              <v:path arrowok="t"/>
            </v:shape>
            <v:shape style="position:absolute;left:11401;top:16267;width:0;height:89" coordorigin="11401,16267" coordsize="0,89" path="m11401,16267l11401,16356e" filled="f" stroked="t" strokeweight="3.1pt" strokecolor="#000000">
              <v:path arrowok="t"/>
            </v:shape>
            <v:shape style="position:absolute;left:11342;top:16326;width:89;height:0" coordorigin="11342,16326" coordsize="89,0" path="m11342,16326l11431,16326e" filled="f" stroked="t" strokeweight="3.1pt" strokecolor="#000000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sz w:val="28"/>
          <w:szCs w:val="28"/>
        </w:rPr>
        <w:t>MODERN SCHOOL JAIPUR</w:t>
      </w:r>
      <w:r>
        <w:rPr>
          <w:rFonts w:cs="Cambria" w:hAnsi="Cambria" w:eastAsia="Cambria" w:ascii="Cambria"/>
          <w:b/>
          <w:sz w:val="28"/>
          <w:szCs w:val="28"/>
        </w:rPr>
        <w:t> SUBJECT ENRICHMENT - 1 (2021-22)</w:t>
      </w:r>
      <w:r>
        <w:rPr>
          <w:rFonts w:cs="Cambria" w:hAnsi="Cambria" w:eastAsia="Cambria" w:ascii="Cambria"/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8"/>
      </w:pPr>
      <w:r>
        <w:rPr>
          <w:rFonts w:cs="Cambria" w:hAnsi="Cambria" w:eastAsia="Cambria" w:ascii="Cambria"/>
          <w:b/>
          <w:sz w:val="28"/>
          <w:szCs w:val="28"/>
        </w:rPr>
        <w:t>CLASS  </w:t>
      </w:r>
      <w:r>
        <w:rPr>
          <w:rFonts w:cs="Cambria" w:hAnsi="Cambria" w:eastAsia="Cambria" w:ascii="Cambria"/>
          <w:sz w:val="28"/>
          <w:szCs w:val="28"/>
        </w:rPr>
        <w:t>– </w:t>
      </w:r>
      <w:r>
        <w:rPr>
          <w:rFonts w:cs="Cambria" w:hAnsi="Cambria" w:eastAsia="Cambria" w:ascii="Cambria"/>
          <w:b/>
          <w:sz w:val="28"/>
          <w:szCs w:val="28"/>
        </w:rPr>
        <w:t>SECOND</w:t>
      </w:r>
      <w:r>
        <w:rPr>
          <w:rFonts w:cs="Cambria" w:hAnsi="Cambria" w:eastAsia="Cambria" w:ascii="Cambria"/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lineRule="exact" w:line="320"/>
        <w:ind w:left="118"/>
      </w:pPr>
      <w:r>
        <w:rPr>
          <w:rFonts w:cs="Cambria" w:hAnsi="Cambria" w:eastAsia="Cambria" w:ascii="Cambria"/>
          <w:b/>
          <w:position w:val="-1"/>
          <w:sz w:val="28"/>
          <w:szCs w:val="28"/>
        </w:rPr>
        <w:t>SUBJECT</w:t>
      </w:r>
      <w:r>
        <w:rPr>
          <w:rFonts w:cs="Cambria" w:hAnsi="Cambria" w:eastAsia="Cambria" w:ascii="Cambria"/>
          <w:position w:val="-1"/>
          <w:sz w:val="28"/>
          <w:szCs w:val="28"/>
        </w:rPr>
        <w:t>– </w:t>
      </w:r>
      <w:r>
        <w:rPr>
          <w:rFonts w:cs="Cambria" w:hAnsi="Cambria" w:eastAsia="Cambria" w:ascii="Cambria"/>
          <w:b/>
          <w:position w:val="-1"/>
          <w:sz w:val="28"/>
          <w:szCs w:val="28"/>
        </w:rPr>
        <w:t>ENGLISH GRAMMAR</w:t>
      </w:r>
      <w:r>
        <w:rPr>
          <w:rFonts w:cs="Cambria" w:hAnsi="Cambria" w:eastAsia="Cambria" w:ascii="Cambria"/>
          <w:position w:val="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81"/>
      </w:pPr>
      <w:r>
        <w:rPr>
          <w:rFonts w:cs="Arial" w:hAnsi="Arial" w:eastAsia="Arial" w:ascii="Arial"/>
          <w:b/>
          <w:sz w:val="22"/>
          <w:szCs w:val="22"/>
        </w:rPr>
        <w:t>Q1. Fill in the blanks with the help of adjectives given in the help box and colour the pictures:</w:t>
      </w:r>
      <w:r>
        <w:rPr>
          <w:rFonts w:cs="Arial" w:hAnsi="Arial" w:eastAsia="Arial" w:ascii="Arial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lineRule="exact" w:line="240"/>
        <w:ind w:right="110"/>
      </w:pPr>
      <w:r>
        <w:rPr>
          <w:rFonts w:cs="Arial" w:hAnsi="Arial" w:eastAsia="Arial" w:ascii="Arial"/>
          <w:position w:val="-1"/>
          <w:sz w:val="22"/>
          <w:szCs w:val="22"/>
        </w:rPr>
        <w:t>[MM </w:t>
      </w:r>
      <w:r>
        <w:rPr>
          <w:rFonts w:cs="Arial" w:hAnsi="Arial" w:eastAsia="Arial" w:ascii="Arial"/>
          <w:position w:val="-1"/>
          <w:sz w:val="22"/>
          <w:szCs w:val="22"/>
        </w:rPr>
        <w:t>– </w:t>
      </w:r>
      <w:r>
        <w:rPr>
          <w:rFonts w:cs="Arial" w:hAnsi="Arial" w:eastAsia="Arial" w:ascii="Arial"/>
          <w:position w:val="-1"/>
          <w:sz w:val="22"/>
          <w:szCs w:val="22"/>
        </w:rPr>
        <w:t>5]</w:t>
      </w:r>
      <w:r>
        <w:rPr>
          <w:rFonts w:cs="Arial" w:hAnsi="Arial" w:eastAsia="Arial" w:ascii="Arial"/>
          <w:position w:val="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2"/>
        <w:ind w:left="5404" w:right="4860"/>
      </w:pPr>
      <w:r>
        <w:rPr>
          <w:rFonts w:cs="Calibri" w:hAnsi="Calibri" w:eastAsia="Calibri" w:ascii="Calibri"/>
          <w:sz w:val="22"/>
          <w:szCs w:val="22"/>
        </w:rPr>
        <w:t>1</w:t>
      </w:r>
    </w:p>
    <w:sectPr>
      <w:type w:val="continuous"/>
      <w:pgSz w:w="11920" w:h="16840"/>
      <w:pgMar w:top="500" w:bottom="280" w:left="460" w:right="10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