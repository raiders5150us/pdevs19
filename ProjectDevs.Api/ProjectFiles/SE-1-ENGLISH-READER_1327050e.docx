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28"/>
          <w:szCs w:val="28"/>
        </w:rPr>
        <w:jc w:val="left"/>
        <w:spacing w:before="62"/>
        <w:ind w:left="2605" w:right="2032" w:firstLine="845"/>
      </w:pPr>
      <w:r>
        <w:pict>
          <v:group style="position:absolute;margin-left:22.4pt;margin-top:22.45pt;width:550.71pt;height:796.9pt;mso-position-horizontal-relative:page;mso-position-vertical-relative:page;z-index:-132" coordorigin="448,449" coordsize="11014,15938">
            <v:shape type="#_x0000_t75" style="position:absolute;left:1448;top:5074;width:9014;height:6437">
              <v:imagedata o:title="" r:id="rId4"/>
            </v:shape>
            <v:shape type="#_x0000_t75" style="position:absolute;left:578;top:3959;width:9625;height:6570">
              <v:imagedata o:title="" r:id="rId5"/>
            </v:shape>
            <v:shape type="#_x0000_t75" style="position:absolute;left:578;top:10770;width:2401;height:2431">
              <v:imagedata o:title="" r:id="rId6"/>
            </v:shape>
            <v:shape style="position:absolute;left:4613;top:5070;width:5594;height:120" coordorigin="4613,5070" coordsize="5594,120" path="m4613,5190l10207,5070e" filled="f" stroked="t" strokeweight="0.75pt" strokecolor="#000000">
              <v:path arrowok="t"/>
            </v:shape>
            <v:shape style="position:absolute;left:3427;top:6885;width:6855;height:75" coordorigin="3427,6885" coordsize="6855,75" path="m3427,6960l10282,6885e" filled="f" stroked="t" strokeweight="0.75pt" strokecolor="#000000">
              <v:path arrowok="t"/>
            </v:shape>
            <v:shape style="position:absolute;left:3532;top:8415;width:6825;height:0" coordorigin="3532,8415" coordsize="6825,0" path="m3532,8415l10357,8415e" filled="f" stroked="t" strokeweight="0.75pt" strokecolor="#000000">
              <v:path arrowok="t"/>
            </v:shape>
            <v:shape style="position:absolute;left:3322;top:10319;width:7035;height:75" coordorigin="3322,10319" coordsize="7035,75" path="m3322,10394l10357,10319e" filled="f" stroked="t" strokeweight="0.75pt" strokecolor="#000000">
              <v:path arrowok="t"/>
            </v:shape>
            <v:shape style="position:absolute;left:550;top:578;width:10812;height:329" coordorigin="550,578" coordsize="10812,329" path="m550,907l11362,907,11362,578,550,578,550,907xe" filled="t" fillcolor="#A6A6A6" stroked="f">
              <v:path arrowok="t"/>
              <v:fill/>
            </v:shape>
            <v:shape style="position:absolute;left:550;top:907;width:10812;height:329" coordorigin="550,907" coordsize="10812,329" path="m550,1236l11362,1236,11362,907,550,907,550,1236xe" filled="t" fillcolor="#A6A6A6" stroked="f">
              <v:path arrowok="t"/>
              <v:fill/>
            </v:shape>
            <v:shape style="position:absolute;left:550;top:1236;width:10812;height:329" coordorigin="550,1236" coordsize="10812,329" path="m550,1565l11362,1565,11362,1236,550,1236,550,1565xe" filled="t" fillcolor="#A6A6A6" stroked="f">
              <v:path arrowok="t"/>
              <v:fill/>
            </v:shape>
            <v:shape style="position:absolute;left:550;top:1565;width:10812;height:329" coordorigin="550,1565" coordsize="10812,329" path="m550,1894l11362,1894,11362,1565,550,1565,550,1894xe" filled="t" fillcolor="#A6A6A6" stroked="f">
              <v:path arrowok="t"/>
              <v:fill/>
            </v:shape>
            <v:shape style="position:absolute;left:550;top:1894;width:10812;height:329" coordorigin="550,1894" coordsize="10812,329" path="m550,2223l11362,2223,11362,1894,550,1894,550,2223xe" filled="t" fillcolor="#A6A6A6" stroked="f">
              <v:path arrowok="t"/>
              <v:fill/>
            </v:shape>
            <v:shape style="position:absolute;left:546;top:2146;width:10844;height:29" coordorigin="546,2146" coordsize="10844,29" path="m546,2175l11390,2146e" filled="f" stroked="t" strokeweight="3pt" strokecolor="#000000">
              <v:path arrowok="t"/>
            </v:shape>
            <v:shape style="position:absolute;left:510;top:480;width:0;height:89" coordorigin="510,480" coordsize="0,89" path="m510,480l510,569e" filled="f" stroked="t" strokeweight="3.1pt" strokecolor="#000000">
              <v:path arrowok="t"/>
            </v:shape>
            <v:shape style="position:absolute;left:480;top:510;width:89;height:0" coordorigin="480,510" coordsize="89,0" path="m480,510l569,510e" filled="f" stroked="t" strokeweight="3.1pt" strokecolor="#000000">
              <v:path arrowok="t"/>
            </v:shape>
            <v:shape style="position:absolute;left:569;top:510;width:10774;height:0" coordorigin="569,510" coordsize="10774,0" path="m569,510l11342,510e" filled="f" stroked="t" strokeweight="3.1pt" strokecolor="#000000">
              <v:path arrowok="t"/>
            </v:shape>
            <v:shape style="position:absolute;left:569;top:562;width:10774;height:0" coordorigin="569,562" coordsize="10774,0" path="m569,562l11342,562e" filled="f" stroked="t" strokeweight="0.82pt" strokecolor="#000000">
              <v:path arrowok="t"/>
            </v:shape>
            <v:shape style="position:absolute;left:11401;top:480;width:0;height:89" coordorigin="11401,480" coordsize="0,89" path="m11401,480l11401,569e" filled="f" stroked="t" strokeweight="3.1pt" strokecolor="#000000">
              <v:path arrowok="t"/>
            </v:shape>
            <v:shape style="position:absolute;left:11342;top:510;width:89;height:0" coordorigin="11342,510" coordsize="89,0" path="m11342,510l11431,510e" filled="f" stroked="t" strokeweight="3.1pt" strokecolor="#000000">
              <v:path arrowok="t"/>
            </v:shape>
            <v:shape style="position:absolute;left:479;top:569;width:62;height:15698" coordorigin="479,569" coordsize="62,15698" path="m479,16267l541,16267,541,569,479,569,479,16267xe" filled="t" fillcolor="#000000" stroked="f">
              <v:path arrowok="t"/>
              <v:fill/>
            </v:shape>
            <v:shape style="position:absolute;left:539;top:569;width:16;height:15698" coordorigin="539,569" coordsize="16,15698" path="m539,16267l555,16267,555,569,539,569,539,16267xe" filled="t" fillcolor="#FFFFFF" stroked="f">
              <v:path arrowok="t"/>
              <v:fill/>
            </v:shape>
            <v:shape style="position:absolute;left:562;top:554;width:0;height:15727" coordorigin="562,554" coordsize="0,15727" path="m562,554l562,16282e" filled="f" stroked="t" strokeweight="0.82pt" strokecolor="#000000">
              <v:path arrowok="t"/>
            </v:shape>
            <v:shape style="position:absolute;left:11401;top:569;width:0;height:15698" coordorigin="11401,569" coordsize="0,15698" path="m11401,569l11401,16267e" filled="f" stroked="t" strokeweight="3.1pt" strokecolor="#000000">
              <v:path arrowok="t"/>
            </v:shape>
            <v:shape style="position:absolute;left:11364;top:569;width:0;height:15698" coordorigin="11364,569" coordsize="0,15698" path="m11364,569l11364,16267e" filled="f" stroked="t" strokeweight="0.81997pt" strokecolor="#FFFFFF">
              <v:path arrowok="t"/>
            </v:shape>
            <v:shape style="position:absolute;left:11350;top:554;width:0;height:15727" coordorigin="11350,554" coordsize="0,15727" path="m11350,554l11350,16282e" filled="f" stroked="t" strokeweight="0.82003pt" strokecolor="#000000">
              <v:path arrowok="t"/>
            </v:shape>
            <v:shape style="position:absolute;left:510;top:16267;width:0;height:89" coordorigin="510,16267" coordsize="0,89" path="m510,16267l510,16356e" filled="f" stroked="t" strokeweight="3.1pt" strokecolor="#000000">
              <v:path arrowok="t"/>
            </v:shape>
            <v:shape style="position:absolute;left:480;top:16326;width:89;height:0" coordorigin="480,16326" coordsize="89,0" path="m480,16326l569,16326e" filled="f" stroked="t" strokeweight="3.1pt" strokecolor="#000000">
              <v:path arrowok="t"/>
            </v:shape>
            <v:shape style="position:absolute;left:569;top:16326;width:10774;height:0" coordorigin="569,16326" coordsize="10774,0" path="m569,16326l11342,16326e" filled="f" stroked="t" strokeweight="3.1pt" strokecolor="#000000">
              <v:path arrowok="t"/>
            </v:shape>
            <v:shape style="position:absolute;left:569;top:16274;width:10774;height:0" coordorigin="569,16274" coordsize="10774,0" path="m569,16274l11342,16274e" filled="f" stroked="t" strokeweight="0.82003pt" strokecolor="#000000">
              <v:path arrowok="t"/>
            </v:shape>
            <v:shape style="position:absolute;left:11401;top:16267;width:0;height:89" coordorigin="11401,16267" coordsize="0,89" path="m11401,16267l11401,16356e" filled="f" stroked="t" strokeweight="3.1pt" strokecolor="#000000">
              <v:path arrowok="t"/>
            </v:shape>
            <v:shape style="position:absolute;left:11342;top:16326;width:89;height:0" coordorigin="11342,16326" coordsize="89,0" path="m11342,16326l11431,16326e" filled="f" stroked="t" strokeweight="3.1pt" strokecolor="#000000">
              <v:path arrowok="t"/>
            </v:shape>
            <v:shape style="position:absolute;left:2979;top:13234;width:7334;height:0" coordorigin="2979,13234" coordsize="7334,0" path="m2979,13234l10313,13234e" filled="f" stroked="t" strokeweight="0.71691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sz w:val="28"/>
          <w:szCs w:val="28"/>
        </w:rPr>
        <w:t>MODERN SCHOOL JAIPUR</w:t>
      </w:r>
      <w:r>
        <w:rPr>
          <w:rFonts w:cs="Cambria" w:hAnsi="Cambria" w:eastAsia="Cambria" w:ascii="Cambria"/>
          <w:b/>
          <w:sz w:val="28"/>
          <w:szCs w:val="28"/>
        </w:rPr>
        <w:t> SUBJECT ENRICHMENT - 1 (2021-22)</w:t>
      </w:r>
      <w:r>
        <w:rPr>
          <w:rFonts w:cs="Cambria" w:hAnsi="Cambria" w:eastAsia="Cambria" w:ascii="Cambria"/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8"/>
      </w:pPr>
      <w:r>
        <w:rPr>
          <w:rFonts w:cs="Cambria" w:hAnsi="Cambria" w:eastAsia="Cambria" w:ascii="Cambria"/>
          <w:b/>
          <w:sz w:val="28"/>
          <w:szCs w:val="28"/>
        </w:rPr>
        <w:t>CLASS  </w:t>
      </w:r>
      <w:r>
        <w:rPr>
          <w:rFonts w:cs="Cambria" w:hAnsi="Cambria" w:eastAsia="Cambria" w:ascii="Cambria"/>
          <w:sz w:val="28"/>
          <w:szCs w:val="28"/>
        </w:rPr>
        <w:t>– </w:t>
      </w:r>
      <w:r>
        <w:rPr>
          <w:rFonts w:cs="Cambria" w:hAnsi="Cambria" w:eastAsia="Cambria" w:ascii="Cambria"/>
          <w:b/>
          <w:sz w:val="28"/>
          <w:szCs w:val="28"/>
        </w:rPr>
        <w:t>SECOND</w:t>
      </w:r>
      <w:r>
        <w:rPr>
          <w:rFonts w:cs="Cambria" w:hAnsi="Cambria" w:eastAsia="Cambria" w:ascii="Cambria"/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8"/>
      </w:pPr>
      <w:r>
        <w:rPr>
          <w:rFonts w:cs="Cambria" w:hAnsi="Cambria" w:eastAsia="Cambria" w:ascii="Cambria"/>
          <w:b/>
          <w:position w:val="-1"/>
          <w:sz w:val="28"/>
          <w:szCs w:val="28"/>
        </w:rPr>
        <w:t>SUBJECT</w:t>
      </w:r>
      <w:r>
        <w:rPr>
          <w:rFonts w:cs="Cambria" w:hAnsi="Cambria" w:eastAsia="Cambria" w:ascii="Cambria"/>
          <w:position w:val="-1"/>
          <w:sz w:val="28"/>
          <w:szCs w:val="28"/>
        </w:rPr>
        <w:t>– </w:t>
      </w:r>
      <w:r>
        <w:rPr>
          <w:rFonts w:cs="Cambria" w:hAnsi="Cambria" w:eastAsia="Cambria" w:ascii="Cambria"/>
          <w:b/>
          <w:position w:val="-1"/>
          <w:sz w:val="28"/>
          <w:szCs w:val="28"/>
        </w:rPr>
        <w:t>ENGLISH READER</w:t>
      </w:r>
      <w:r>
        <w:rPr>
          <w:rFonts w:cs="Cambria" w:hAnsi="Cambria" w:eastAsia="Cambria" w:ascii="Cambria"/>
          <w:position w:val="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240"/>
        <w:ind w:left="118"/>
      </w:pPr>
      <w:r>
        <w:rPr>
          <w:rFonts w:cs="Arial" w:hAnsi="Arial" w:eastAsia="Arial" w:ascii="Arial"/>
          <w:b/>
          <w:position w:val="-1"/>
          <w:sz w:val="22"/>
          <w:szCs w:val="22"/>
        </w:rPr>
        <w:t>Q1. Make a sentence for each picture and colour the same:                                                     [MM </w:t>
      </w:r>
      <w:r>
        <w:rPr>
          <w:rFonts w:cs="Arial" w:hAnsi="Arial" w:eastAsia="Arial" w:ascii="Arial"/>
          <w:b/>
          <w:position w:val="-1"/>
          <w:sz w:val="22"/>
          <w:szCs w:val="22"/>
        </w:rPr>
        <w:t>– </w:t>
      </w:r>
      <w:r>
        <w:rPr>
          <w:rFonts w:cs="Arial" w:hAnsi="Arial" w:eastAsia="Arial" w:ascii="Arial"/>
          <w:b/>
          <w:position w:val="-1"/>
          <w:sz w:val="22"/>
          <w:szCs w:val="22"/>
        </w:rPr>
        <w:t>5]</w:t>
      </w:r>
      <w:r>
        <w:rPr>
          <w:rFonts w:cs="Arial" w:hAnsi="Arial" w:eastAsia="Arial" w:ascii="Arial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5404" w:right="4880"/>
      </w:pPr>
      <w:r>
        <w:rPr>
          <w:rFonts w:cs="Calibri" w:hAnsi="Calibri" w:eastAsia="Calibri" w:ascii="Calibri"/>
          <w:sz w:val="22"/>
          <w:szCs w:val="22"/>
        </w:rPr>
        <w:t>1</w:t>
      </w:r>
    </w:p>
    <w:sectPr>
      <w:type w:val="continuous"/>
      <w:pgSz w:w="11920" w:h="16840"/>
      <w:pgMar w:top="500" w:bottom="280" w:left="460" w:right="9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